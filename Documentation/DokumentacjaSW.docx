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4C2" w:rsidRPr="004E1AED" w:rsidRDefault="00E414C2" w:rsidP="004E1AED">
      <w:pPr>
        <w:pStyle w:val="Tytu"/>
      </w:pPr>
      <w:bookmarkStart w:id="0" w:name="_Hlk534891184"/>
      <w:r>
        <w:t>Systemy Wbudowane AGH</w:t>
      </w:r>
      <w:r w:rsidR="004933F2">
        <w:br/>
        <w:t>Dokumentacja ogólna</w:t>
      </w:r>
    </w:p>
    <w:p w:rsidR="00194DF6" w:rsidRDefault="00E414C2">
      <w:pPr>
        <w:pStyle w:val="Nagwek1"/>
      </w:pPr>
      <w:r>
        <w:t>projekcja zegarka przy pomocy neopixeli na wahdle.</w:t>
      </w:r>
      <w:r>
        <w:br/>
        <w:t>Marek Fudaliński</w:t>
      </w:r>
      <w:r>
        <w:br/>
        <w:t>Marcin sośniak</w:t>
      </w:r>
    </w:p>
    <w:p w:rsidR="00E414C2" w:rsidRPr="003808C4" w:rsidRDefault="00AF7C2D" w:rsidP="00E414C2">
      <w:pPr>
        <w:rPr>
          <w:rFonts w:ascii="Times New Roman" w:hAnsi="Times New Roman" w:cs="Times New Roman"/>
        </w:rPr>
      </w:pPr>
      <w:bookmarkStart w:id="1" w:name="_Hlk534891208"/>
      <w:bookmarkEnd w:id="0"/>
      <w:r w:rsidRPr="003808C4">
        <w:rPr>
          <w:rFonts w:ascii="Times New Roman" w:hAnsi="Times New Roman" w:cs="Times New Roman"/>
        </w:rPr>
        <w:t xml:space="preserve">1) </w:t>
      </w:r>
      <w:r w:rsidR="00890260" w:rsidRPr="003808C4">
        <w:rPr>
          <w:rFonts w:ascii="Times New Roman" w:hAnsi="Times New Roman" w:cs="Times New Roman"/>
        </w:rPr>
        <w:t>Materiały</w:t>
      </w:r>
      <w:r w:rsidR="004933F2">
        <w:rPr>
          <w:rFonts w:ascii="Times New Roman" w:hAnsi="Times New Roman" w:cs="Times New Roman"/>
        </w:rPr>
        <w:t>:</w:t>
      </w:r>
    </w:p>
    <w:p w:rsidR="0095280F" w:rsidRDefault="00890260" w:rsidP="0095280F">
      <w:pPr>
        <w:pStyle w:val="Akapitzlist"/>
        <w:numPr>
          <w:ilvl w:val="0"/>
          <w:numId w:val="25"/>
        </w:numPr>
        <w:rPr>
          <w:rFonts w:ascii="Times New Roman" w:hAnsi="Times New Roman" w:cs="Times New Roman"/>
        </w:rPr>
      </w:pPr>
      <w:bookmarkStart w:id="2" w:name="_Hlk534891215"/>
      <w:bookmarkEnd w:id="1"/>
      <w:r w:rsidRPr="0095280F">
        <w:rPr>
          <w:rFonts w:ascii="Times New Roman" w:hAnsi="Times New Roman" w:cs="Times New Roman"/>
        </w:rPr>
        <w:t xml:space="preserve">Arduino Pro Mini </w:t>
      </w:r>
      <w:r w:rsidR="009B58F6" w:rsidRPr="0095280F">
        <w:rPr>
          <w:rFonts w:ascii="Times New Roman" w:hAnsi="Times New Roman" w:cs="Times New Roman"/>
        </w:rPr>
        <w:t>(dalej zwane arduino)</w:t>
      </w:r>
    </w:p>
    <w:p w:rsidR="0095280F" w:rsidRDefault="00890260" w:rsidP="0095280F">
      <w:pPr>
        <w:pStyle w:val="Akapitzlist"/>
        <w:numPr>
          <w:ilvl w:val="0"/>
          <w:numId w:val="25"/>
        </w:numPr>
        <w:rPr>
          <w:rFonts w:ascii="Times New Roman" w:hAnsi="Times New Roman" w:cs="Times New Roman"/>
        </w:rPr>
      </w:pPr>
      <w:r w:rsidRPr="0095280F">
        <w:rPr>
          <w:rFonts w:ascii="Times New Roman" w:hAnsi="Times New Roman" w:cs="Times New Roman"/>
        </w:rPr>
        <w:t xml:space="preserve">Cewka do indukcyjnego zasilania Arduino pro Mini </w:t>
      </w:r>
    </w:p>
    <w:p w:rsidR="0095280F" w:rsidRDefault="00890260" w:rsidP="0095280F">
      <w:pPr>
        <w:pStyle w:val="Akapitzlist"/>
        <w:numPr>
          <w:ilvl w:val="0"/>
          <w:numId w:val="25"/>
        </w:numPr>
        <w:rPr>
          <w:rFonts w:ascii="Times New Roman" w:hAnsi="Times New Roman" w:cs="Times New Roman"/>
        </w:rPr>
      </w:pPr>
      <w:r w:rsidRPr="0095280F">
        <w:rPr>
          <w:rFonts w:ascii="Times New Roman" w:hAnsi="Times New Roman" w:cs="Times New Roman"/>
        </w:rPr>
        <w:t>Zasilacz do zasilania indukcyjnego</w:t>
      </w:r>
    </w:p>
    <w:p w:rsidR="0095280F" w:rsidRDefault="00890260" w:rsidP="0095280F">
      <w:pPr>
        <w:pStyle w:val="Akapitzlist"/>
        <w:numPr>
          <w:ilvl w:val="0"/>
          <w:numId w:val="25"/>
        </w:numPr>
        <w:rPr>
          <w:rFonts w:ascii="Times New Roman" w:hAnsi="Times New Roman" w:cs="Times New Roman"/>
        </w:rPr>
      </w:pPr>
      <w:r w:rsidRPr="0095280F">
        <w:rPr>
          <w:rFonts w:ascii="Times New Roman" w:hAnsi="Times New Roman" w:cs="Times New Roman"/>
        </w:rPr>
        <w:t>Neopixele (w zależności od chęci od 6 do 12 sztuk)</w:t>
      </w:r>
    </w:p>
    <w:p w:rsidR="0095280F" w:rsidRDefault="00890260" w:rsidP="0095280F">
      <w:pPr>
        <w:pStyle w:val="Akapitzlist"/>
        <w:numPr>
          <w:ilvl w:val="0"/>
          <w:numId w:val="25"/>
        </w:numPr>
        <w:rPr>
          <w:rFonts w:ascii="Times New Roman" w:hAnsi="Times New Roman" w:cs="Times New Roman"/>
        </w:rPr>
      </w:pPr>
      <w:r w:rsidRPr="0095280F">
        <w:rPr>
          <w:rFonts w:ascii="Times New Roman" w:hAnsi="Times New Roman" w:cs="Times New Roman"/>
        </w:rPr>
        <w:t>Silnik elektryczny bez szczotkowy</w:t>
      </w:r>
      <w:r w:rsidR="00F1696F">
        <w:rPr>
          <w:rFonts w:ascii="Times New Roman" w:hAnsi="Times New Roman" w:cs="Times New Roman"/>
        </w:rPr>
        <w:t xml:space="preserve"> </w:t>
      </w:r>
      <w:r w:rsidR="00F1696F" w:rsidRPr="00F1696F">
        <w:rPr>
          <w:rFonts w:ascii="Times New Roman" w:hAnsi="Times New Roman" w:cs="Times New Roman"/>
        </w:rPr>
        <w:t>D1811-2000</w:t>
      </w:r>
    </w:p>
    <w:p w:rsidR="0095280F" w:rsidRDefault="00890260" w:rsidP="0095280F">
      <w:pPr>
        <w:pStyle w:val="Akapitzlist"/>
        <w:numPr>
          <w:ilvl w:val="0"/>
          <w:numId w:val="25"/>
        </w:numPr>
        <w:rPr>
          <w:rFonts w:ascii="Times New Roman" w:hAnsi="Times New Roman" w:cs="Times New Roman"/>
        </w:rPr>
      </w:pPr>
      <w:r w:rsidRPr="0095280F">
        <w:rPr>
          <w:rFonts w:ascii="Times New Roman" w:hAnsi="Times New Roman" w:cs="Times New Roman"/>
        </w:rPr>
        <w:t>Zasilacz do silnika</w:t>
      </w:r>
      <w:r w:rsidR="00AF7C2D" w:rsidRPr="0095280F">
        <w:rPr>
          <w:rFonts w:ascii="Times New Roman" w:hAnsi="Times New Roman" w:cs="Times New Roman"/>
        </w:rPr>
        <w:t xml:space="preserve"> wraz z przyciskiem</w:t>
      </w:r>
      <w:r w:rsidR="00E24F54">
        <w:rPr>
          <w:rFonts w:ascii="Times New Roman" w:hAnsi="Times New Roman" w:cs="Times New Roman"/>
        </w:rPr>
        <w:t xml:space="preserve"> (HOME MADE)</w:t>
      </w:r>
    </w:p>
    <w:p w:rsidR="0095280F" w:rsidRDefault="00AF7C2D" w:rsidP="0095280F">
      <w:pPr>
        <w:pStyle w:val="Akapitzlist"/>
        <w:numPr>
          <w:ilvl w:val="0"/>
          <w:numId w:val="25"/>
        </w:numPr>
        <w:rPr>
          <w:rFonts w:ascii="Times New Roman" w:hAnsi="Times New Roman" w:cs="Times New Roman"/>
        </w:rPr>
      </w:pPr>
      <w:r w:rsidRPr="0095280F">
        <w:rPr>
          <w:rFonts w:ascii="Times New Roman" w:hAnsi="Times New Roman" w:cs="Times New Roman"/>
        </w:rPr>
        <w:t>Czujnika Hala</w:t>
      </w:r>
    </w:p>
    <w:p w:rsidR="0095280F" w:rsidRDefault="00AF7C2D" w:rsidP="0095280F">
      <w:pPr>
        <w:pStyle w:val="Akapitzlist"/>
        <w:numPr>
          <w:ilvl w:val="0"/>
          <w:numId w:val="25"/>
        </w:numPr>
        <w:rPr>
          <w:rFonts w:ascii="Times New Roman" w:hAnsi="Times New Roman" w:cs="Times New Roman"/>
        </w:rPr>
      </w:pPr>
      <w:r w:rsidRPr="0095280F">
        <w:rPr>
          <w:rFonts w:ascii="Times New Roman" w:hAnsi="Times New Roman" w:cs="Times New Roman"/>
        </w:rPr>
        <w:t>Magnes</w:t>
      </w:r>
    </w:p>
    <w:p w:rsidR="0095280F" w:rsidRDefault="00AF7C2D" w:rsidP="0095280F">
      <w:pPr>
        <w:pStyle w:val="Akapitzlist"/>
        <w:numPr>
          <w:ilvl w:val="0"/>
          <w:numId w:val="25"/>
        </w:numPr>
        <w:rPr>
          <w:rFonts w:ascii="Times New Roman" w:hAnsi="Times New Roman" w:cs="Times New Roman"/>
        </w:rPr>
      </w:pPr>
      <w:r w:rsidRPr="0095280F">
        <w:rPr>
          <w:rFonts w:ascii="Times New Roman" w:hAnsi="Times New Roman" w:cs="Times New Roman"/>
        </w:rPr>
        <w:t>Podstawa</w:t>
      </w:r>
    </w:p>
    <w:p w:rsidR="00890260" w:rsidRPr="0095280F" w:rsidRDefault="007F4A25" w:rsidP="0095280F">
      <w:pPr>
        <w:pStyle w:val="Akapitzlist"/>
        <w:numPr>
          <w:ilvl w:val="0"/>
          <w:numId w:val="25"/>
        </w:numPr>
        <w:rPr>
          <w:rFonts w:ascii="Times New Roman" w:hAnsi="Times New Roman" w:cs="Times New Roman"/>
        </w:rPr>
      </w:pPr>
      <w:r w:rsidRPr="0095280F">
        <w:rPr>
          <w:rFonts w:ascii="Times New Roman" w:hAnsi="Times New Roman" w:cs="Times New Roman"/>
        </w:rPr>
        <w:t xml:space="preserve">Programator </w:t>
      </w:r>
      <w:r w:rsidR="00E24F54">
        <w:rPr>
          <w:rFonts w:ascii="Times New Roman" w:hAnsi="Times New Roman" w:cs="Times New Roman"/>
        </w:rPr>
        <w:t xml:space="preserve">AVR Dragon </w:t>
      </w:r>
      <w:r w:rsidRPr="0095280F">
        <w:rPr>
          <w:rFonts w:ascii="Times New Roman" w:hAnsi="Times New Roman" w:cs="Times New Roman"/>
        </w:rPr>
        <w:t>(dalej zwany dragon)</w:t>
      </w:r>
    </w:p>
    <w:bookmarkEnd w:id="2"/>
    <w:p w:rsidR="00890260" w:rsidRPr="003808C4" w:rsidRDefault="00AF7C2D" w:rsidP="00E414C2">
      <w:p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 xml:space="preserve">2) </w:t>
      </w:r>
      <w:r w:rsidR="00890260" w:rsidRPr="003808C4">
        <w:rPr>
          <w:rFonts w:ascii="Times New Roman" w:hAnsi="Times New Roman" w:cs="Times New Roman"/>
        </w:rPr>
        <w:t>Wykonanie:</w:t>
      </w:r>
    </w:p>
    <w:p w:rsidR="00AF7C2D" w:rsidRPr="0095280F" w:rsidRDefault="00AF7C2D" w:rsidP="0095280F">
      <w:pPr>
        <w:pStyle w:val="Akapitzlist"/>
        <w:numPr>
          <w:ilvl w:val="0"/>
          <w:numId w:val="26"/>
        </w:numPr>
        <w:rPr>
          <w:rFonts w:ascii="Times New Roman" w:hAnsi="Times New Roman" w:cs="Times New Roman"/>
        </w:rPr>
      </w:pPr>
      <w:r w:rsidRPr="0095280F">
        <w:rPr>
          <w:rFonts w:ascii="Times New Roman" w:hAnsi="Times New Roman" w:cs="Times New Roman"/>
        </w:rPr>
        <w:t>Część fizyczna:</w:t>
      </w:r>
    </w:p>
    <w:p w:rsidR="009B58F6" w:rsidRPr="003808C4" w:rsidRDefault="00AF7C2D" w:rsidP="009B58F6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>Do podstawy należy przymocować silnik</w:t>
      </w:r>
      <w:r w:rsidR="007F4A25" w:rsidRPr="003808C4">
        <w:rPr>
          <w:rFonts w:ascii="Times New Roman" w:hAnsi="Times New Roman" w:cs="Times New Roman"/>
        </w:rPr>
        <w:t>.</w:t>
      </w:r>
    </w:p>
    <w:p w:rsidR="009B58F6" w:rsidRPr="003808C4" w:rsidRDefault="00AF7C2D" w:rsidP="009B58F6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>Silnik należy podpiąć do zasilacza</w:t>
      </w:r>
      <w:r w:rsidR="007F4A25" w:rsidRPr="003808C4">
        <w:rPr>
          <w:rFonts w:ascii="Times New Roman" w:hAnsi="Times New Roman" w:cs="Times New Roman"/>
        </w:rPr>
        <w:t>.</w:t>
      </w:r>
    </w:p>
    <w:p w:rsidR="009B58F6" w:rsidRPr="003808C4" w:rsidRDefault="00064E53" w:rsidP="009B58F6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>Jedną część cewki umieścić nieruchomo względem podstawy połączyć z zasilaczem      indukcyjnym.</w:t>
      </w:r>
    </w:p>
    <w:p w:rsidR="007F4A25" w:rsidRPr="003808C4" w:rsidRDefault="007F4A25" w:rsidP="009B58F6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>Na godzinie 12 przymocuj magnes tak aby znajdował się możliwie blisko czujnika hala</w:t>
      </w:r>
    </w:p>
    <w:p w:rsidR="009B58F6" w:rsidRPr="003808C4" w:rsidRDefault="00064E53" w:rsidP="009B58F6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>Skonstruować WYWAŻONE wahadło w którym:</w:t>
      </w:r>
    </w:p>
    <w:p w:rsidR="009B58F6" w:rsidRPr="003808C4" w:rsidRDefault="00064E53" w:rsidP="009B58F6">
      <w:pPr>
        <w:pStyle w:val="Akapitzlist"/>
        <w:numPr>
          <w:ilvl w:val="1"/>
          <w:numId w:val="19"/>
        </w:num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>na jednym końcu znajduje się Arduino wraz z przeciwwagą</w:t>
      </w:r>
      <w:r w:rsidR="007F4A25" w:rsidRPr="003808C4">
        <w:rPr>
          <w:rFonts w:ascii="Times New Roman" w:hAnsi="Times New Roman" w:cs="Times New Roman"/>
        </w:rPr>
        <w:t>.</w:t>
      </w:r>
    </w:p>
    <w:p w:rsidR="009B58F6" w:rsidRPr="003808C4" w:rsidRDefault="00064E53" w:rsidP="009B58F6">
      <w:pPr>
        <w:pStyle w:val="Akapitzlist"/>
        <w:numPr>
          <w:ilvl w:val="1"/>
          <w:numId w:val="19"/>
        </w:num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>na drugim znajdują się od góry Neopixele wraz z czujnikiem Hala od spodu.</w:t>
      </w:r>
    </w:p>
    <w:p w:rsidR="009B58F6" w:rsidRPr="003808C4" w:rsidRDefault="00064E53" w:rsidP="009B58F6">
      <w:pPr>
        <w:pStyle w:val="Akapitzlist"/>
        <w:numPr>
          <w:ilvl w:val="1"/>
          <w:numId w:val="19"/>
        </w:num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>zamocować nieruchomo cewkę względem wahadła tak aby</w:t>
      </w:r>
      <w:r w:rsidR="009B58F6" w:rsidRPr="003808C4">
        <w:rPr>
          <w:rFonts w:ascii="Times New Roman" w:hAnsi="Times New Roman" w:cs="Times New Roman"/>
        </w:rPr>
        <w:t xml:space="preserve"> jej rzut</w:t>
      </w:r>
      <w:r w:rsidR="007F4A25" w:rsidRPr="003808C4">
        <w:rPr>
          <w:rFonts w:ascii="Times New Roman" w:hAnsi="Times New Roman" w:cs="Times New Roman"/>
        </w:rPr>
        <w:t>.</w:t>
      </w:r>
      <w:r w:rsidR="009B58F6" w:rsidRPr="003808C4">
        <w:rPr>
          <w:rFonts w:ascii="Times New Roman" w:hAnsi="Times New Roman" w:cs="Times New Roman"/>
        </w:rPr>
        <w:t xml:space="preserve"> pokrywał się z cewką na podstawie oraz znajdowała się możliwie blisko</w:t>
      </w:r>
      <w:r w:rsidR="007F4A25" w:rsidRPr="003808C4">
        <w:rPr>
          <w:rFonts w:ascii="Times New Roman" w:hAnsi="Times New Roman" w:cs="Times New Roman"/>
        </w:rPr>
        <w:t>.</w:t>
      </w:r>
    </w:p>
    <w:p w:rsidR="009B58F6" w:rsidRPr="003808C4" w:rsidRDefault="009B58F6" w:rsidP="009B58F6">
      <w:pPr>
        <w:pStyle w:val="Akapitzlist"/>
        <w:numPr>
          <w:ilvl w:val="1"/>
          <w:numId w:val="19"/>
        </w:num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 xml:space="preserve">Wyjście </w:t>
      </w:r>
      <w:r w:rsidR="00EC5220">
        <w:rPr>
          <w:rFonts w:ascii="Times New Roman" w:hAnsi="Times New Roman" w:cs="Times New Roman"/>
        </w:rPr>
        <w:t>RX1</w:t>
      </w:r>
      <w:r w:rsidRPr="003808C4">
        <w:rPr>
          <w:rFonts w:ascii="Times New Roman" w:hAnsi="Times New Roman" w:cs="Times New Roman"/>
        </w:rPr>
        <w:t xml:space="preserve"> na arduino podpiąć do DIN na listwie z neopixelami </w:t>
      </w:r>
      <w:r w:rsidR="007F4A25" w:rsidRPr="003808C4">
        <w:rPr>
          <w:rFonts w:ascii="Times New Roman" w:hAnsi="Times New Roman" w:cs="Times New Roman"/>
        </w:rPr>
        <w:t>.</w:t>
      </w:r>
    </w:p>
    <w:p w:rsidR="009B58F6" w:rsidRPr="003808C4" w:rsidRDefault="009B58F6" w:rsidP="009B58F6">
      <w:pPr>
        <w:pStyle w:val="Akapitzlist"/>
        <w:numPr>
          <w:ilvl w:val="1"/>
          <w:numId w:val="19"/>
        </w:num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>Wyjście</w:t>
      </w:r>
      <w:r w:rsidR="00EC5220">
        <w:rPr>
          <w:rFonts w:ascii="Times New Roman" w:hAnsi="Times New Roman" w:cs="Times New Roman"/>
        </w:rPr>
        <w:t xml:space="preserve"> 5V</w:t>
      </w:r>
      <w:r w:rsidRPr="003808C4">
        <w:rPr>
          <w:rFonts w:ascii="Times New Roman" w:hAnsi="Times New Roman" w:cs="Times New Roman"/>
        </w:rPr>
        <w:t xml:space="preserve"> podpiąć do  5 V na listwie z neopixelami .</w:t>
      </w:r>
    </w:p>
    <w:p w:rsidR="009B58F6" w:rsidRPr="003808C4" w:rsidRDefault="009B58F6" w:rsidP="009B58F6">
      <w:pPr>
        <w:pStyle w:val="Akapitzlist"/>
        <w:numPr>
          <w:ilvl w:val="1"/>
          <w:numId w:val="19"/>
        </w:num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 xml:space="preserve">Wyjście </w:t>
      </w:r>
      <w:r w:rsidR="00EC5220">
        <w:rPr>
          <w:rFonts w:ascii="Times New Roman" w:hAnsi="Times New Roman" w:cs="Times New Roman"/>
        </w:rPr>
        <w:t>GND</w:t>
      </w:r>
      <w:r w:rsidRPr="003808C4">
        <w:rPr>
          <w:rFonts w:ascii="Times New Roman" w:hAnsi="Times New Roman" w:cs="Times New Roman"/>
        </w:rPr>
        <w:t xml:space="preserve"> podpiąć do GND na listwie z neopixelami .</w:t>
      </w:r>
    </w:p>
    <w:p w:rsidR="009B58F6" w:rsidRPr="003808C4" w:rsidRDefault="009B58F6" w:rsidP="009B58F6">
      <w:pPr>
        <w:pStyle w:val="Akapitzlist"/>
        <w:numPr>
          <w:ilvl w:val="1"/>
          <w:numId w:val="19"/>
        </w:num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 xml:space="preserve">GND hallotronu spiąć z </w:t>
      </w:r>
      <w:r w:rsidR="00EC5220">
        <w:rPr>
          <w:rFonts w:ascii="Times New Roman" w:hAnsi="Times New Roman" w:cs="Times New Roman"/>
        </w:rPr>
        <w:t>GND</w:t>
      </w:r>
      <w:r w:rsidRPr="003808C4">
        <w:rPr>
          <w:rFonts w:ascii="Times New Roman" w:hAnsi="Times New Roman" w:cs="Times New Roman"/>
        </w:rPr>
        <w:t xml:space="preserve"> na listwie z neopixelami. </w:t>
      </w:r>
    </w:p>
    <w:p w:rsidR="009B58F6" w:rsidRPr="003808C4" w:rsidRDefault="009B58F6" w:rsidP="009B58F6">
      <w:pPr>
        <w:pStyle w:val="Akapitzlist"/>
        <w:numPr>
          <w:ilvl w:val="1"/>
          <w:numId w:val="19"/>
        </w:num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 xml:space="preserve">5V hallotronu spiąć z 5V na listwie z neopixelami. </w:t>
      </w:r>
    </w:p>
    <w:p w:rsidR="009B58F6" w:rsidRPr="003808C4" w:rsidRDefault="00EC5220" w:rsidP="009B58F6">
      <w:pPr>
        <w:pStyle w:val="Akapitzlist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9B58F6" w:rsidRPr="003808C4">
        <w:rPr>
          <w:rFonts w:ascii="Times New Roman" w:hAnsi="Times New Roman" w:cs="Times New Roman"/>
        </w:rPr>
        <w:t xml:space="preserve"> hallotronu spiąć z</w:t>
      </w:r>
      <w:r>
        <w:rPr>
          <w:rFonts w:ascii="Times New Roman" w:hAnsi="Times New Roman" w:cs="Times New Roman"/>
        </w:rPr>
        <w:t xml:space="preserve"> TX0</w:t>
      </w:r>
      <w:r w:rsidR="009B58F6" w:rsidRPr="003808C4">
        <w:rPr>
          <w:rFonts w:ascii="Times New Roman" w:hAnsi="Times New Roman" w:cs="Times New Roman"/>
        </w:rPr>
        <w:t xml:space="preserve"> na arduino.</w:t>
      </w:r>
    </w:p>
    <w:p w:rsidR="009B58F6" w:rsidRPr="003808C4" w:rsidRDefault="009B58F6" w:rsidP="009B58F6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>Przymocować tak skonstruowane wahadło do silnika.</w:t>
      </w:r>
    </w:p>
    <w:p w:rsidR="007F4A25" w:rsidRPr="003808C4" w:rsidRDefault="007F4A25" w:rsidP="009B58F6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>Zaprogramować arduino przy pomocy dragona</w:t>
      </w:r>
    </w:p>
    <w:p w:rsidR="007F4A25" w:rsidRPr="003808C4" w:rsidRDefault="007F4A25" w:rsidP="009B58F6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>Zaprogramować zasilacz.</w:t>
      </w:r>
    </w:p>
    <w:p w:rsidR="007F4A25" w:rsidRPr="003808C4" w:rsidRDefault="007F4A25" w:rsidP="009B58F6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>Podpiąć oba do zasilania</w:t>
      </w:r>
    </w:p>
    <w:p w:rsidR="007F4A25" w:rsidRDefault="007F4A25" w:rsidP="009B58F6">
      <w:pPr>
        <w:pStyle w:val="Akapitzlist"/>
        <w:numPr>
          <w:ilvl w:val="0"/>
          <w:numId w:val="19"/>
        </w:num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>Uruchomić silnik przy pomocy przycisku</w:t>
      </w:r>
    </w:p>
    <w:p w:rsidR="007F4A25" w:rsidRPr="003808C4" w:rsidRDefault="007F4A25" w:rsidP="00EC5220">
      <w:pPr>
        <w:rPr>
          <w:rFonts w:ascii="Times New Roman" w:hAnsi="Times New Roman" w:cs="Times New Roman"/>
        </w:rPr>
      </w:pPr>
    </w:p>
    <w:p w:rsidR="00AF7C2D" w:rsidRPr="0095280F" w:rsidRDefault="00AF7C2D" w:rsidP="0095280F">
      <w:pPr>
        <w:pStyle w:val="Akapitzlist"/>
        <w:numPr>
          <w:ilvl w:val="0"/>
          <w:numId w:val="26"/>
        </w:numPr>
        <w:rPr>
          <w:rFonts w:ascii="Times New Roman" w:hAnsi="Times New Roman" w:cs="Times New Roman"/>
        </w:rPr>
      </w:pPr>
      <w:r w:rsidRPr="0095280F">
        <w:rPr>
          <w:rFonts w:ascii="Times New Roman" w:hAnsi="Times New Roman" w:cs="Times New Roman"/>
        </w:rPr>
        <w:lastRenderedPageBreak/>
        <w:t>Część programowa:</w:t>
      </w:r>
    </w:p>
    <w:p w:rsidR="00AF7C2D" w:rsidRPr="003808C4" w:rsidRDefault="00890260" w:rsidP="00AF7C2D">
      <w:pPr>
        <w:ind w:left="720"/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 xml:space="preserve">- Do realizacji </w:t>
      </w:r>
      <w:r w:rsidR="00AF7C2D" w:rsidRPr="003808C4">
        <w:rPr>
          <w:rFonts w:ascii="Times New Roman" w:hAnsi="Times New Roman" w:cs="Times New Roman"/>
        </w:rPr>
        <w:t>zadania użyliśmy języka C</w:t>
      </w:r>
      <w:r w:rsidR="00EC5220">
        <w:rPr>
          <w:rFonts w:ascii="Times New Roman" w:hAnsi="Times New Roman" w:cs="Times New Roman"/>
        </w:rPr>
        <w:t>++</w:t>
      </w:r>
      <w:r w:rsidR="00AF7C2D" w:rsidRPr="003808C4">
        <w:rPr>
          <w:rFonts w:ascii="Times New Roman" w:hAnsi="Times New Roman" w:cs="Times New Roman"/>
        </w:rPr>
        <w:t xml:space="preserve"> oraz asemblera.</w:t>
      </w:r>
      <w:r w:rsidR="00AF7C2D" w:rsidRPr="003808C4">
        <w:rPr>
          <w:rFonts w:ascii="Times New Roman" w:hAnsi="Times New Roman" w:cs="Times New Roman"/>
        </w:rPr>
        <w:br/>
        <w:t>- Przy obsłudze wyświetlania wykorzystaliśmy język C</w:t>
      </w:r>
      <w:r w:rsidR="00EC5220">
        <w:rPr>
          <w:rFonts w:ascii="Times New Roman" w:hAnsi="Times New Roman" w:cs="Times New Roman"/>
        </w:rPr>
        <w:t>++</w:t>
      </w:r>
      <w:r w:rsidR="00AF7C2D" w:rsidRPr="003808C4">
        <w:rPr>
          <w:rFonts w:ascii="Times New Roman" w:hAnsi="Times New Roman" w:cs="Times New Roman"/>
        </w:rPr>
        <w:t xml:space="preserve"> oraz assemblera.</w:t>
      </w:r>
      <w:r w:rsidR="00AF7C2D" w:rsidRPr="003808C4">
        <w:rPr>
          <w:rFonts w:ascii="Times New Roman" w:hAnsi="Times New Roman" w:cs="Times New Roman"/>
        </w:rPr>
        <w:br/>
        <w:t>- Do obsługi silnika wykorzystaliśmy assembler.</w:t>
      </w:r>
    </w:p>
    <w:p w:rsidR="00064E53" w:rsidRPr="0095280F" w:rsidRDefault="00064E53" w:rsidP="0095280F">
      <w:pPr>
        <w:pStyle w:val="Akapitzlist"/>
        <w:numPr>
          <w:ilvl w:val="0"/>
          <w:numId w:val="26"/>
        </w:numPr>
        <w:rPr>
          <w:rFonts w:ascii="Times New Roman" w:hAnsi="Times New Roman" w:cs="Times New Roman"/>
        </w:rPr>
      </w:pPr>
      <w:r w:rsidRPr="0095280F">
        <w:rPr>
          <w:rFonts w:ascii="Times New Roman" w:hAnsi="Times New Roman" w:cs="Times New Roman"/>
        </w:rPr>
        <w:t xml:space="preserve">Szczegóły części programowej: </w:t>
      </w:r>
    </w:p>
    <w:p w:rsidR="007F4A25" w:rsidRPr="003808C4" w:rsidRDefault="007F4A25" w:rsidP="007F4A25">
      <w:pPr>
        <w:pStyle w:val="Akapitzlist"/>
        <w:numPr>
          <w:ilvl w:val="0"/>
          <w:numId w:val="24"/>
        </w:num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>Pseudokod działania programu na arduino:</w:t>
      </w:r>
    </w:p>
    <w:p w:rsidR="007F4A25" w:rsidRPr="003808C4" w:rsidRDefault="007F4A25" w:rsidP="007F4A25">
      <w:pPr>
        <w:pStyle w:val="Akapitzlist"/>
        <w:numPr>
          <w:ilvl w:val="1"/>
          <w:numId w:val="24"/>
        </w:num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>Zainicjalizuj wszystkie możliwe linie do wyświetlenia.</w:t>
      </w:r>
    </w:p>
    <w:p w:rsidR="007F4A25" w:rsidRDefault="007F4A25" w:rsidP="007F4A25">
      <w:pPr>
        <w:pStyle w:val="Akapitzlist"/>
        <w:numPr>
          <w:ilvl w:val="1"/>
          <w:numId w:val="24"/>
        </w:num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>Zainicjalizuj timer</w:t>
      </w:r>
      <w:r w:rsidR="003808C4">
        <w:rPr>
          <w:rFonts w:ascii="Times New Roman" w:hAnsi="Times New Roman" w:cs="Times New Roman"/>
        </w:rPr>
        <w:t xml:space="preserve"> aktualizujący godzinę</w:t>
      </w:r>
      <w:r w:rsidRPr="003808C4">
        <w:rPr>
          <w:rFonts w:ascii="Times New Roman" w:hAnsi="Times New Roman" w:cs="Times New Roman"/>
        </w:rPr>
        <w:t>.</w:t>
      </w:r>
    </w:p>
    <w:p w:rsidR="003808C4" w:rsidRDefault="003808C4" w:rsidP="003808C4">
      <w:pPr>
        <w:pStyle w:val="Akapitzlist"/>
        <w:numPr>
          <w:ilvl w:val="2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Ustal rozdzielczość</w:t>
      </w:r>
    </w:p>
    <w:p w:rsidR="003808C4" w:rsidRPr="003808C4" w:rsidRDefault="003808C4" w:rsidP="003808C4">
      <w:pPr>
        <w:pStyle w:val="Akapitzlist"/>
        <w:numPr>
          <w:ilvl w:val="2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Ustal przerwania</w:t>
      </w:r>
    </w:p>
    <w:p w:rsidR="003808C4" w:rsidRDefault="003808C4" w:rsidP="007F4A25">
      <w:pPr>
        <w:pStyle w:val="Akapitzlist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Zainicjalizuj timer wywołujący wyświetlenie linii</w:t>
      </w:r>
    </w:p>
    <w:p w:rsidR="003808C4" w:rsidRDefault="003808C4" w:rsidP="003808C4">
      <w:pPr>
        <w:pStyle w:val="Akapitzlist"/>
        <w:numPr>
          <w:ilvl w:val="2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Ustal rozdzielczość</w:t>
      </w:r>
    </w:p>
    <w:p w:rsidR="003808C4" w:rsidRDefault="003808C4" w:rsidP="003808C4">
      <w:pPr>
        <w:pStyle w:val="Akapitzlist"/>
        <w:numPr>
          <w:ilvl w:val="2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Ustal przerwanie</w:t>
      </w:r>
    </w:p>
    <w:p w:rsidR="003808C4" w:rsidRPr="003808C4" w:rsidRDefault="003808C4" w:rsidP="003808C4">
      <w:pPr>
        <w:pStyle w:val="Akapitzlist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Zainicjalizuj startowa godzinę</w:t>
      </w:r>
    </w:p>
    <w:p w:rsidR="007F4A25" w:rsidRPr="003808C4" w:rsidRDefault="007F4A25" w:rsidP="007F4A25">
      <w:pPr>
        <w:pStyle w:val="Akapitzlist"/>
        <w:numPr>
          <w:ilvl w:val="1"/>
          <w:numId w:val="24"/>
        </w:num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 xml:space="preserve">while(True): </w:t>
      </w:r>
    </w:p>
    <w:p w:rsidR="007F4A25" w:rsidRPr="003808C4" w:rsidRDefault="007F4A25" w:rsidP="007F4A25">
      <w:pPr>
        <w:pStyle w:val="Akapitzlist"/>
        <w:numPr>
          <w:ilvl w:val="2"/>
          <w:numId w:val="24"/>
        </w:numPr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>oczekuj na synchronizacje z godzina 12</w:t>
      </w:r>
    </w:p>
    <w:p w:rsidR="003808C4" w:rsidRDefault="007F4A25" w:rsidP="003808C4">
      <w:pPr>
        <w:pStyle w:val="Akapitzlist"/>
        <w:ind w:left="2160"/>
        <w:rPr>
          <w:rFonts w:ascii="Times New Roman" w:hAnsi="Times New Roman" w:cs="Times New Roman"/>
        </w:rPr>
      </w:pPr>
      <w:r w:rsidRPr="003808C4">
        <w:rPr>
          <w:rFonts w:ascii="Times New Roman" w:hAnsi="Times New Roman" w:cs="Times New Roman"/>
        </w:rPr>
        <w:t xml:space="preserve"> (używając czujnika hala oraz magnesu)</w:t>
      </w:r>
    </w:p>
    <w:p w:rsidR="003808C4" w:rsidRDefault="003808C4" w:rsidP="003808C4">
      <w:pPr>
        <w:pStyle w:val="Akapitzlist"/>
        <w:numPr>
          <w:ilvl w:val="2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ustaw gotować do wyświetlenia klatki</w:t>
      </w:r>
    </w:p>
    <w:p w:rsidR="003808C4" w:rsidRPr="003808C4" w:rsidRDefault="003808C4" w:rsidP="003808C4">
      <w:pPr>
        <w:pStyle w:val="Akapitzlist"/>
        <w:ind w:left="2160"/>
        <w:rPr>
          <w:rFonts w:ascii="Times New Roman" w:hAnsi="Times New Roman" w:cs="Times New Roman"/>
        </w:rPr>
      </w:pPr>
    </w:p>
    <w:p w:rsidR="003808C4" w:rsidRDefault="003808C4" w:rsidP="003808C4">
      <w:pPr>
        <w:pStyle w:val="Akapitzlist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Wyświetlanie linii jest wykonywane w przerwaniach</w:t>
      </w:r>
      <w:r w:rsidR="00094B5F">
        <w:rPr>
          <w:rFonts w:ascii="Times New Roman" w:hAnsi="Times New Roman" w:cs="Times New Roman"/>
        </w:rPr>
        <w:t xml:space="preserve"> i działa następująco:</w:t>
      </w:r>
    </w:p>
    <w:p w:rsidR="00F51FDC" w:rsidRDefault="00F51FDC" w:rsidP="00F51FDC">
      <w:pPr>
        <w:pStyle w:val="Akapitzlist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Timer</w:t>
      </w:r>
      <w:r w:rsidR="006E386A">
        <w:rPr>
          <w:rFonts w:ascii="Times New Roman" w:hAnsi="Times New Roman" w:cs="Times New Roman"/>
        </w:rPr>
        <w:t>1 (16bit)</w:t>
      </w:r>
      <w:r>
        <w:rPr>
          <w:rFonts w:ascii="Times New Roman" w:hAnsi="Times New Roman" w:cs="Times New Roman"/>
        </w:rPr>
        <w:t xml:space="preserve"> ustawiony na:</w:t>
      </w:r>
    </w:p>
    <w:p w:rsidR="006E386A" w:rsidRDefault="006E386A" w:rsidP="006E386A">
      <w:pPr>
        <w:pStyle w:val="Akapitzlist"/>
        <w:numPr>
          <w:ilvl w:val="2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Prescaler 1</w:t>
      </w:r>
    </w:p>
    <w:p w:rsidR="00F51FDC" w:rsidRPr="006E386A" w:rsidRDefault="006E386A" w:rsidP="006E386A">
      <w:pPr>
        <w:pStyle w:val="Akapitzlist"/>
        <w:numPr>
          <w:ilvl w:val="2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Liczy do 8888</w:t>
      </w:r>
    </w:p>
    <w:p w:rsidR="00094B5F" w:rsidRPr="006E386A" w:rsidRDefault="00094B5F" w:rsidP="006E386A">
      <w:pPr>
        <w:pStyle w:val="Akapitzlist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przerwanie jest DŁUGIE ponieważ obsługuje całość IO (</w:t>
      </w:r>
      <w:r w:rsidR="00F51FDC">
        <w:rPr>
          <w:rFonts w:ascii="Times New Roman" w:hAnsi="Times New Roman" w:cs="Times New Roman"/>
        </w:rPr>
        <w:t>~</w:t>
      </w:r>
      <w:r>
        <w:rPr>
          <w:rFonts w:ascii="Times New Roman" w:hAnsi="Times New Roman" w:cs="Times New Roman"/>
        </w:rPr>
        <w:t xml:space="preserve">530 </w:t>
      </w:r>
      <w:proofErr w:type="spellStart"/>
      <w:r w:rsidRPr="00094B5F">
        <w:rPr>
          <w:rFonts w:ascii="Times New Roman" w:hAnsi="Times New Roman" w:cs="Times New Roman"/>
        </w:rPr>
        <w:t>μ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)</w:t>
      </w:r>
    </w:p>
    <w:p w:rsidR="00094B5F" w:rsidRDefault="00094B5F" w:rsidP="00094B5F">
      <w:pPr>
        <w:pStyle w:val="Akapitzlist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Wyświetl aktualną linię.</w:t>
      </w:r>
    </w:p>
    <w:p w:rsidR="00094B5F" w:rsidRDefault="00094B5F" w:rsidP="00094B5F">
      <w:pPr>
        <w:pStyle w:val="Akapitzlist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Zaktualizuj numer linii do wyświetlenia</w:t>
      </w:r>
    </w:p>
    <w:p w:rsidR="00094B5F" w:rsidRDefault="00094B5F" w:rsidP="00094B5F">
      <w:pPr>
        <w:pStyle w:val="Akapitzlist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Wylicz następująco linię do wyświetlenia</w:t>
      </w:r>
    </w:p>
    <w:p w:rsidR="003808C4" w:rsidRDefault="00094B5F" w:rsidP="003808C4">
      <w:pPr>
        <w:pStyle w:val="Akapitzlist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Aktualizowanie godziny jest wykonywane w przerwaniu i działa następująco:</w:t>
      </w:r>
    </w:p>
    <w:p w:rsidR="00F51FDC" w:rsidRDefault="00F51FDC" w:rsidP="00F51FDC">
      <w:pPr>
        <w:pStyle w:val="Akapitzlist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Timer ustawiony następująco</w:t>
      </w:r>
    </w:p>
    <w:p w:rsidR="00F51FDC" w:rsidRDefault="00F51FDC" w:rsidP="00F51FDC">
      <w:pPr>
        <w:pStyle w:val="Akapitzlist"/>
        <w:numPr>
          <w:ilvl w:val="2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Prescaler 1024</w:t>
      </w:r>
    </w:p>
    <w:p w:rsidR="00F51FDC" w:rsidRPr="00F51FDC" w:rsidRDefault="006E386A" w:rsidP="00F51FDC">
      <w:pPr>
        <w:pStyle w:val="Akapitzlist"/>
        <w:numPr>
          <w:ilvl w:val="2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Liczy do 125</w:t>
      </w:r>
    </w:p>
    <w:p w:rsidR="00F51FDC" w:rsidRPr="006E386A" w:rsidRDefault="00094B5F" w:rsidP="006E386A">
      <w:pPr>
        <w:pStyle w:val="Akapitzlist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przerwanie jest krótkie jednak musi odbywać się rządniej ni</w:t>
      </w:r>
      <w:r w:rsidR="00F51FDC">
        <w:rPr>
          <w:rFonts w:ascii="Times New Roman" w:hAnsi="Times New Roman" w:cs="Times New Roman"/>
        </w:rPr>
        <w:t>ż raz na 530</w:t>
      </w:r>
      <w:r w:rsidR="00F51FDC" w:rsidRPr="00F51FDC">
        <w:rPr>
          <w:rFonts w:ascii="Times New Roman" w:hAnsi="Times New Roman" w:cs="Times New Roman"/>
        </w:rPr>
        <w:t xml:space="preserve"> </w:t>
      </w:r>
      <w:proofErr w:type="spellStart"/>
      <w:r w:rsidR="00F51FDC" w:rsidRPr="00094B5F">
        <w:rPr>
          <w:rFonts w:ascii="Times New Roman" w:hAnsi="Times New Roman" w:cs="Times New Roman"/>
        </w:rPr>
        <w:t>μ</w:t>
      </w:r>
      <w:r w:rsidR="00F51FDC">
        <w:rPr>
          <w:rFonts w:ascii="Times New Roman" w:hAnsi="Times New Roman" w:cs="Times New Roman"/>
        </w:rPr>
        <w:t>s</w:t>
      </w:r>
      <w:proofErr w:type="spellEnd"/>
      <w:r w:rsidR="00F51FDC">
        <w:rPr>
          <w:rFonts w:ascii="Times New Roman" w:hAnsi="Times New Roman" w:cs="Times New Roman"/>
        </w:rPr>
        <w:t xml:space="preserve">             z uwagi na brak obsługi zagnieżdżonych przerwań.</w:t>
      </w:r>
    </w:p>
    <w:p w:rsidR="00F51FDC" w:rsidRDefault="00F51FDC" w:rsidP="00F51FDC">
      <w:pPr>
        <w:pStyle w:val="Akapitzlist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Przerwanie aktualizuje licznik modulo 125 gdy zliczy do 0  aktualizuje godzinę (dodaje jedna sekundę do aktualnej godziny)</w:t>
      </w:r>
    </w:p>
    <w:p w:rsidR="00F51FDC" w:rsidRDefault="00F51FDC" w:rsidP="00F51FDC">
      <w:pPr>
        <w:pStyle w:val="Akapitzlist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Modyfikacja stałych globalnych pozwala na:</w:t>
      </w:r>
    </w:p>
    <w:p w:rsidR="00F51FDC" w:rsidRDefault="00F51FDC" w:rsidP="00F51FDC">
      <w:pPr>
        <w:pStyle w:val="Akapitzlist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Zmianę koloru wskazówek (najlepszy efekt przy najjaśniej ustawionych kolorach)</w:t>
      </w:r>
    </w:p>
    <w:p w:rsidR="00F51FDC" w:rsidRDefault="00F51FDC" w:rsidP="00F51FDC">
      <w:pPr>
        <w:pStyle w:val="Akapitzlist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Zmianę wielkości wskazówek </w:t>
      </w:r>
    </w:p>
    <w:p w:rsidR="00F51FDC" w:rsidRPr="00D256C3" w:rsidRDefault="00F51FDC" w:rsidP="00D256C3">
      <w:pPr>
        <w:pStyle w:val="Akapitzlist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Zmianę początkowej godziny</w:t>
      </w:r>
    </w:p>
    <w:p w:rsidR="00F51FDC" w:rsidRPr="003808C4" w:rsidRDefault="00F51FDC" w:rsidP="00F51FDC">
      <w:pPr>
        <w:pStyle w:val="Akapitzlist"/>
        <w:ind w:left="1080"/>
        <w:rPr>
          <w:rFonts w:ascii="Times New Roman" w:hAnsi="Times New Roman" w:cs="Times New Roman"/>
        </w:rPr>
      </w:pPr>
    </w:p>
    <w:p w:rsidR="00064E53" w:rsidRDefault="00064E53" w:rsidP="00064E53">
      <w:pPr>
        <w:rPr>
          <w:rFonts w:ascii="Times New Roman" w:hAnsi="Times New Roman" w:cs="Times New Roman"/>
        </w:rPr>
      </w:pPr>
    </w:p>
    <w:p w:rsidR="00EC5220" w:rsidRDefault="00EC5220" w:rsidP="00064E53">
      <w:pPr>
        <w:rPr>
          <w:rFonts w:ascii="Times New Roman" w:hAnsi="Times New Roman" w:cs="Times New Roman"/>
        </w:rPr>
      </w:pPr>
    </w:p>
    <w:p w:rsidR="00EC5220" w:rsidRPr="003808C4" w:rsidRDefault="00EC5220" w:rsidP="00064E53">
      <w:pPr>
        <w:rPr>
          <w:rFonts w:ascii="Times New Roman" w:hAnsi="Times New Roman" w:cs="Times New Roman"/>
        </w:rPr>
      </w:pPr>
    </w:p>
    <w:p w:rsidR="00D256C3" w:rsidRPr="00EC5220" w:rsidRDefault="00D256C3" w:rsidP="00D256C3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EC5220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3) Możl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iwe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poprawki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:</w:t>
      </w:r>
    </w:p>
    <w:p w:rsidR="00D256C3" w:rsidRPr="00EC5220" w:rsidRDefault="00D256C3" w:rsidP="00D256C3">
      <w:pPr>
        <w:pStyle w:val="Akapitzlist"/>
        <w:numPr>
          <w:ilvl w:val="0"/>
          <w:numId w:val="30"/>
        </w:numPr>
        <w:rPr>
          <w:rFonts w:ascii="Times New Roman" w:hAnsi="Times New Roman" w:cs="Times New Roman"/>
        </w:rPr>
      </w:pPr>
      <w:r w:rsidRPr="00EC5220">
        <w:rPr>
          <w:rFonts w:ascii="Times New Roman" w:hAnsi="Times New Roman" w:cs="Times New Roman"/>
          <w:color w:val="222222"/>
          <w:shd w:val="clear" w:color="auto" w:fill="FFFFFF"/>
        </w:rPr>
        <w:t>D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odanie RTC aby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wyświetlać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prawdziwa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godzinę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raczej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dość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małe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żeby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EC5220">
        <w:rPr>
          <w:rFonts w:ascii="Times New Roman" w:hAnsi="Times New Roman" w:cs="Times New Roman"/>
          <w:color w:val="222222"/>
          <w:shd w:val="clear" w:color="auto" w:fill="FFFFFF"/>
        </w:rPr>
        <w:t>wybalansować</w:t>
      </w:r>
      <w:proofErr w:type="spellEnd"/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ramie)</w:t>
      </w:r>
    </w:p>
    <w:p w:rsidR="00D256C3" w:rsidRPr="00EC5220" w:rsidRDefault="00D256C3" w:rsidP="00D256C3">
      <w:pPr>
        <w:pStyle w:val="Akapitzlist"/>
        <w:numPr>
          <w:ilvl w:val="0"/>
          <w:numId w:val="30"/>
        </w:numPr>
        <w:rPr>
          <w:rFonts w:ascii="Times New Roman" w:hAnsi="Times New Roman" w:cs="Times New Roman"/>
        </w:rPr>
      </w:pPr>
      <w:r w:rsidRPr="00EC5220">
        <w:rPr>
          <w:rFonts w:ascii="Times New Roman" w:hAnsi="Times New Roman" w:cs="Times New Roman"/>
          <w:color w:val="222222"/>
          <w:shd w:val="clear" w:color="auto" w:fill="FFFFFF"/>
        </w:rPr>
        <w:t>Możliwe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jest tez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znaczne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zwiększenie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ilości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diod poprzez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zrównoleglenie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i inny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sposób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wysyłania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(do 12*8=96)</w:t>
      </w:r>
      <w:r w:rsidRPr="00EC5220">
        <w:rPr>
          <w:rFonts w:ascii="Times New Roman" w:hAnsi="Times New Roman" w:cs="Times New Roman"/>
          <w:color w:val="222222"/>
        </w:rPr>
        <w:t xml:space="preserve">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nie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zwiększając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potrzebnej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ilości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pamięci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na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każda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diodę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 (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uważać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na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ilość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pamięci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, ale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można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tez w segmencie kodu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powstawać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EC5220">
        <w:rPr>
          <w:rFonts w:ascii="Times New Roman" w:hAnsi="Times New Roman" w:cs="Times New Roman"/>
          <w:color w:val="222222"/>
          <w:shd w:val="clear" w:color="auto" w:fill="FFFFFF"/>
        </w:rPr>
        <w:t>pr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e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wyliczone</w:t>
      </w:r>
      <w:proofErr w:type="spellEnd"/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ramki, i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zyskać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tym kilka KB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pamięci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:rsidR="00D256C3" w:rsidRPr="00EC5220" w:rsidRDefault="00D256C3" w:rsidP="00D256C3">
      <w:pPr>
        <w:pStyle w:val="Akapitzlist"/>
        <w:numPr>
          <w:ilvl w:val="0"/>
          <w:numId w:val="30"/>
        </w:numPr>
        <w:rPr>
          <w:rFonts w:ascii="Times New Roman" w:hAnsi="Times New Roman" w:cs="Times New Roman"/>
        </w:rPr>
      </w:pP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pojawia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się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tez problem z zasilaniem,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trzeba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zmodyfikować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zasilanie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indukcyjne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więcej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mocy)</w:t>
      </w:r>
    </w:p>
    <w:p w:rsidR="00E414C2" w:rsidRPr="00EC5220" w:rsidRDefault="00D256C3" w:rsidP="00D256C3">
      <w:pPr>
        <w:pStyle w:val="Akapitzlist"/>
        <w:numPr>
          <w:ilvl w:val="0"/>
          <w:numId w:val="30"/>
        </w:numPr>
        <w:rPr>
          <w:rFonts w:ascii="Times New Roman" w:hAnsi="Times New Roman" w:cs="Times New Roman"/>
        </w:rPr>
      </w:pPr>
      <w:r w:rsidRPr="00EC5220">
        <w:rPr>
          <w:rFonts w:ascii="Times New Roman" w:hAnsi="Times New Roman" w:cs="Times New Roman"/>
          <w:color w:val="222222"/>
          <w:shd w:val="clear" w:color="auto" w:fill="FFFFFF"/>
        </w:rPr>
        <w:t>Rozważyć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przesyłanie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danych bez przewodowo, ale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możliwe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zbyt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duże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>zakłócenia</w:t>
      </w:r>
      <w:r w:rsidRPr="00EC5220">
        <w:rPr>
          <w:rFonts w:ascii="Times New Roman" w:hAnsi="Times New Roman" w:cs="Times New Roman"/>
          <w:color w:val="222222"/>
          <w:shd w:val="clear" w:color="auto" w:fill="FFFFFF"/>
        </w:rPr>
        <w:t xml:space="preserve"> od zasilacza indukcyjne</w:t>
      </w:r>
    </w:p>
    <w:p w:rsidR="003E2DFC" w:rsidRPr="00EC5220" w:rsidRDefault="003E2DFC" w:rsidP="00E414C2">
      <w:pPr>
        <w:rPr>
          <w:rFonts w:ascii="Times New Roman" w:hAnsi="Times New Roman" w:cs="Times New Roman"/>
        </w:rPr>
      </w:pPr>
    </w:p>
    <w:p w:rsidR="003E2DFC" w:rsidRPr="00EC5220" w:rsidRDefault="003E2DFC" w:rsidP="00E414C2">
      <w:pPr>
        <w:rPr>
          <w:rFonts w:ascii="Times New Roman" w:hAnsi="Times New Roman" w:cs="Times New Roman"/>
        </w:rPr>
      </w:pPr>
    </w:p>
    <w:p w:rsidR="003E2DFC" w:rsidRPr="00EC5220" w:rsidRDefault="003E2DFC" w:rsidP="00E414C2">
      <w:pPr>
        <w:rPr>
          <w:rFonts w:ascii="Times New Roman" w:hAnsi="Times New Roman" w:cs="Times New Roman"/>
        </w:rPr>
      </w:pPr>
      <w:bookmarkStart w:id="3" w:name="_GoBack"/>
      <w:bookmarkEnd w:id="3"/>
    </w:p>
    <w:sectPr w:rsidR="003E2DFC" w:rsidRPr="00EC5220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8B0" w:rsidRDefault="001F18B0">
      <w:pPr>
        <w:spacing w:after="0" w:line="240" w:lineRule="auto"/>
      </w:pPr>
      <w:r>
        <w:separator/>
      </w:r>
    </w:p>
  </w:endnote>
  <w:endnote w:type="continuationSeparator" w:id="0">
    <w:p w:rsidR="001F18B0" w:rsidRDefault="001F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Stopka"/>
        </w:pPr>
        <w:r>
          <w:rPr>
            <w:lang w:bidi="pl-PL"/>
          </w:rPr>
          <w:fldChar w:fldCharType="begin"/>
        </w:r>
        <w:r>
          <w:rPr>
            <w:lang w:bidi="pl-PL"/>
          </w:rPr>
          <w:instrText xml:space="preserve"> PAGE   \* MERGEFORMAT </w:instrText>
        </w:r>
        <w:r>
          <w:rPr>
            <w:lang w:bidi="pl-PL"/>
          </w:rPr>
          <w:fldChar w:fldCharType="separate"/>
        </w:r>
        <w:r w:rsidR="00AC385C">
          <w:rPr>
            <w:noProof/>
            <w:lang w:bidi="pl-PL"/>
          </w:rPr>
          <w:t>1</w:t>
        </w:r>
        <w:r>
          <w:rPr>
            <w:noProof/>
            <w:lang w:bidi="pl-P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8B0" w:rsidRDefault="001F18B0">
      <w:pPr>
        <w:spacing w:after="0" w:line="240" w:lineRule="auto"/>
      </w:pPr>
      <w:r>
        <w:separator/>
      </w:r>
    </w:p>
  </w:footnote>
  <w:footnote w:type="continuationSeparator" w:id="0">
    <w:p w:rsidR="001F18B0" w:rsidRDefault="001F1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EC75FA"/>
    <w:multiLevelType w:val="hybridMultilevel"/>
    <w:tmpl w:val="925A0524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5C6759"/>
    <w:multiLevelType w:val="hybridMultilevel"/>
    <w:tmpl w:val="374CEE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954C0"/>
    <w:multiLevelType w:val="hybridMultilevel"/>
    <w:tmpl w:val="08AC29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B56AB"/>
    <w:multiLevelType w:val="hybridMultilevel"/>
    <w:tmpl w:val="3E4072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00DB2"/>
    <w:multiLevelType w:val="hybridMultilevel"/>
    <w:tmpl w:val="1EEEEF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DE19EF"/>
    <w:multiLevelType w:val="hybridMultilevel"/>
    <w:tmpl w:val="B44C5534"/>
    <w:lvl w:ilvl="0" w:tplc="0415000F">
      <w:start w:val="1"/>
      <w:numFmt w:val="decimal"/>
      <w:lvlText w:val="%1."/>
      <w:lvlJc w:val="left"/>
      <w:pPr>
        <w:ind w:left="1210" w:hanging="360"/>
      </w:pPr>
    </w:lvl>
    <w:lvl w:ilvl="1" w:tplc="0415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2650" w:hanging="180"/>
      </w:pPr>
      <w:rPr>
        <w:rFonts w:ascii="Symbol" w:hAnsi="Symbol" w:hint="default"/>
      </w:rPr>
    </w:lvl>
    <w:lvl w:ilvl="3" w:tplc="0415000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50019" w:tentative="1">
      <w:start w:val="1"/>
      <w:numFmt w:val="lowerLetter"/>
      <w:lvlText w:val="%5."/>
      <w:lvlJc w:val="left"/>
      <w:pPr>
        <w:ind w:left="4090" w:hanging="360"/>
      </w:pPr>
    </w:lvl>
    <w:lvl w:ilvl="5" w:tplc="0415001B" w:tentative="1">
      <w:start w:val="1"/>
      <w:numFmt w:val="lowerRoman"/>
      <w:lvlText w:val="%6."/>
      <w:lvlJc w:val="right"/>
      <w:pPr>
        <w:ind w:left="4810" w:hanging="180"/>
      </w:pPr>
    </w:lvl>
    <w:lvl w:ilvl="6" w:tplc="0415000F" w:tentative="1">
      <w:start w:val="1"/>
      <w:numFmt w:val="decimal"/>
      <w:lvlText w:val="%7."/>
      <w:lvlJc w:val="left"/>
      <w:pPr>
        <w:ind w:left="5530" w:hanging="360"/>
      </w:pPr>
    </w:lvl>
    <w:lvl w:ilvl="7" w:tplc="04150019" w:tentative="1">
      <w:start w:val="1"/>
      <w:numFmt w:val="lowerLetter"/>
      <w:lvlText w:val="%8."/>
      <w:lvlJc w:val="left"/>
      <w:pPr>
        <w:ind w:left="6250" w:hanging="360"/>
      </w:pPr>
    </w:lvl>
    <w:lvl w:ilvl="8" w:tplc="0415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35FE0A33"/>
    <w:multiLevelType w:val="hybridMultilevel"/>
    <w:tmpl w:val="E9888F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7048AE"/>
    <w:multiLevelType w:val="hybridMultilevel"/>
    <w:tmpl w:val="FBBC042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83A170E"/>
    <w:multiLevelType w:val="hybridMultilevel"/>
    <w:tmpl w:val="A176C17E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922E0"/>
    <w:multiLevelType w:val="hybridMultilevel"/>
    <w:tmpl w:val="304E8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E0704"/>
    <w:multiLevelType w:val="hybridMultilevel"/>
    <w:tmpl w:val="8E4C937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A13682"/>
    <w:multiLevelType w:val="hybridMultilevel"/>
    <w:tmpl w:val="D2F8178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A2C3EB3"/>
    <w:multiLevelType w:val="multilevel"/>
    <w:tmpl w:val="84B46318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F3A1AB1"/>
    <w:multiLevelType w:val="multilevel"/>
    <w:tmpl w:val="04090023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1"/>
  </w:num>
  <w:num w:numId="3">
    <w:abstractNumId w:val="21"/>
  </w:num>
  <w:num w:numId="4">
    <w:abstractNumId w:val="12"/>
  </w:num>
  <w:num w:numId="5">
    <w:abstractNumId w:val="27"/>
  </w:num>
  <w:num w:numId="6">
    <w:abstractNumId w:val="28"/>
  </w:num>
  <w:num w:numId="7">
    <w:abstractNumId w:val="26"/>
  </w:num>
  <w:num w:numId="8">
    <w:abstractNumId w:val="2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16"/>
  </w:num>
  <w:num w:numId="21">
    <w:abstractNumId w:val="18"/>
  </w:num>
  <w:num w:numId="22">
    <w:abstractNumId w:val="15"/>
  </w:num>
  <w:num w:numId="23">
    <w:abstractNumId w:val="25"/>
  </w:num>
  <w:num w:numId="24">
    <w:abstractNumId w:val="17"/>
  </w:num>
  <w:num w:numId="25">
    <w:abstractNumId w:val="14"/>
  </w:num>
  <w:num w:numId="26">
    <w:abstractNumId w:val="13"/>
  </w:num>
  <w:num w:numId="27">
    <w:abstractNumId w:val="24"/>
  </w:num>
  <w:num w:numId="28">
    <w:abstractNumId w:val="19"/>
  </w:num>
  <w:num w:numId="29">
    <w:abstractNumId w:val="1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C2"/>
    <w:rsid w:val="00064E53"/>
    <w:rsid w:val="00094B5F"/>
    <w:rsid w:val="00152D4D"/>
    <w:rsid w:val="00194DF6"/>
    <w:rsid w:val="001F18B0"/>
    <w:rsid w:val="003808C4"/>
    <w:rsid w:val="003E2DFC"/>
    <w:rsid w:val="004933F2"/>
    <w:rsid w:val="004E1AED"/>
    <w:rsid w:val="00572507"/>
    <w:rsid w:val="005C12A5"/>
    <w:rsid w:val="005F1485"/>
    <w:rsid w:val="006C28B1"/>
    <w:rsid w:val="006E386A"/>
    <w:rsid w:val="007F4A25"/>
    <w:rsid w:val="00890260"/>
    <w:rsid w:val="0095280F"/>
    <w:rsid w:val="009B58F6"/>
    <w:rsid w:val="00A1310C"/>
    <w:rsid w:val="00AC385C"/>
    <w:rsid w:val="00AF7C2D"/>
    <w:rsid w:val="00BD20F7"/>
    <w:rsid w:val="00D256C3"/>
    <w:rsid w:val="00D47A97"/>
    <w:rsid w:val="00D75307"/>
    <w:rsid w:val="00E24F54"/>
    <w:rsid w:val="00E414C2"/>
    <w:rsid w:val="00EC5220"/>
    <w:rsid w:val="00F1696F"/>
    <w:rsid w:val="00F5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45B54"/>
  <w15:docId w15:val="{539C8CF1-CE7E-41BF-ACF1-388E40A1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E1AED"/>
  </w:style>
  <w:style w:type="paragraph" w:styleId="Nagwek1">
    <w:name w:val="heading 1"/>
    <w:basedOn w:val="Normalny"/>
    <w:next w:val="Normalny"/>
    <w:link w:val="Nagwek1Znak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ela-Siatka">
    <w:name w:val="Table Grid"/>
    <w:basedOn w:val="Standardowy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ytu">
    <w:name w:val="Title"/>
    <w:basedOn w:val="Normalny"/>
    <w:link w:val="TytuZnak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4E1AED"/>
    <w:rPr>
      <w:color w:val="404040" w:themeColor="text1" w:themeTint="E6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4E1AED"/>
    <w:rPr>
      <w:i/>
      <w:iCs/>
      <w:color w:val="806000" w:themeColor="accent1" w:themeShade="8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Nagwek4Znak">
    <w:name w:val="Nagłówek 4 Znak"/>
    <w:basedOn w:val="Domylnaczcionkaakapitu"/>
    <w:link w:val="Nagwek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7A97"/>
    <w:rPr>
      <w:rFonts w:ascii="Segoe UI" w:hAnsi="Segoe UI" w:cs="Segoe UI"/>
      <w:szCs w:val="18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D47A97"/>
    <w:rPr>
      <w:szCs w:val="16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D47A97"/>
    <w:rPr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47A97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47A97"/>
    <w:rPr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47A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47A97"/>
    <w:rPr>
      <w:b/>
      <w:bCs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D47A97"/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47A97"/>
    <w:rPr>
      <w:szCs w:val="20"/>
    </w:rPr>
  </w:style>
  <w:style w:type="paragraph" w:styleId="Adreszwrotnynakopercie">
    <w:name w:val="envelope return"/>
    <w:basedOn w:val="Normalny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47A97"/>
    <w:rPr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-klawiatura">
    <w:name w:val="HTML Keyboard"/>
    <w:basedOn w:val="Domylnaczcionkaakapitu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47A97"/>
    <w:rPr>
      <w:rFonts w:ascii="Consolas" w:hAnsi="Consolas"/>
      <w:szCs w:val="20"/>
    </w:rPr>
  </w:style>
  <w:style w:type="character" w:styleId="HTML-staaszeroko">
    <w:name w:val="HTML Typewriter"/>
    <w:basedOn w:val="Domylnaczcionkaakapitu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kstmakra">
    <w:name w:val="macro"/>
    <w:link w:val="TekstmakraZnak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D47A97"/>
    <w:rPr>
      <w:rFonts w:ascii="Consolas" w:hAnsi="Consolas"/>
      <w:szCs w:val="20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D47A97"/>
    <w:rPr>
      <w:rFonts w:ascii="Consolas" w:hAnsi="Consolas"/>
      <w:szCs w:val="21"/>
    </w:rPr>
  </w:style>
  <w:style w:type="paragraph" w:styleId="Tekstblokowy">
    <w:name w:val="Block Text"/>
    <w:basedOn w:val="Normalny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kstzastpczy">
    <w:name w:val="Placeholder Text"/>
    <w:basedOn w:val="Domylnaczcionkaakapitu"/>
    <w:uiPriority w:val="99"/>
    <w:semiHidden/>
    <w:rsid w:val="00A1310C"/>
    <w:rPr>
      <w:color w:val="3C3C3C" w:themeColor="background2" w:themeShade="40"/>
    </w:rPr>
  </w:style>
  <w:style w:type="paragraph" w:styleId="Nagwek">
    <w:name w:val="header"/>
    <w:basedOn w:val="Normalny"/>
    <w:link w:val="NagwekZnak"/>
    <w:uiPriority w:val="99"/>
    <w:unhideWhenUsed/>
    <w:rsid w:val="004E1AED"/>
    <w:pPr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1AED"/>
  </w:style>
  <w:style w:type="paragraph" w:styleId="Stopka">
    <w:name w:val="footer"/>
    <w:basedOn w:val="Normalny"/>
    <w:link w:val="StopkaZnak"/>
    <w:uiPriority w:val="99"/>
    <w:unhideWhenUsed/>
    <w:rsid w:val="004E1AED"/>
    <w:pPr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1AED"/>
  </w:style>
  <w:style w:type="paragraph" w:styleId="Akapitzlist">
    <w:name w:val="List Paragraph"/>
    <w:basedOn w:val="Normalny"/>
    <w:uiPriority w:val="34"/>
    <w:unhideWhenUsed/>
    <w:qFormat/>
    <w:rsid w:val="009B5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dal\AppData\Roaming\Microsoft\Templates\Projekt%20Paski%20(pusty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FBCAA8-7ACC-469E-B9BE-26A264561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 Paski (pusty).dotx</Template>
  <TotalTime>203</TotalTime>
  <Pages>3</Pages>
  <Words>526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Marek Fudaliński</dc:creator>
  <cp:lastModifiedBy>Marek Fudaliński</cp:lastModifiedBy>
  <cp:revision>4</cp:revision>
  <dcterms:created xsi:type="dcterms:W3CDTF">2018-12-23T21:16:00Z</dcterms:created>
  <dcterms:modified xsi:type="dcterms:W3CDTF">2019-01-12T13:55:00Z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